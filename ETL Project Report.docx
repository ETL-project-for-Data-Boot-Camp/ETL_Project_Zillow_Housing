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2341E" w14:textId="0BC72C3D" w:rsidR="00A9204E" w:rsidRDefault="000968F4" w:rsidP="000968F4">
      <w:pPr>
        <w:pStyle w:val="Heading1"/>
        <w:rPr>
          <w:b/>
          <w:bCs/>
          <w:sz w:val="48"/>
          <w:szCs w:val="48"/>
        </w:rPr>
      </w:pPr>
      <w:r w:rsidRPr="000968F4">
        <w:rPr>
          <w:b/>
          <w:bCs/>
          <w:sz w:val="48"/>
          <w:szCs w:val="48"/>
        </w:rPr>
        <w:t>ETL Project</w:t>
      </w:r>
    </w:p>
    <w:p w14:paraId="72F8CCAA" w14:textId="0117FA20" w:rsidR="000968F4" w:rsidRPr="000968F4" w:rsidRDefault="000968F4" w:rsidP="000968F4">
      <w:r>
        <w:t>Zack</w:t>
      </w:r>
      <w:r w:rsidR="00EB76A8">
        <w:t xml:space="preserve"> Snyder</w:t>
      </w:r>
      <w:r>
        <w:t>, Y</w:t>
      </w:r>
      <w:r w:rsidR="00EB76A8">
        <w:t>in Cai</w:t>
      </w:r>
      <w:r>
        <w:t>, Tricia</w:t>
      </w:r>
      <w:r w:rsidR="00EB76A8">
        <w:t xml:space="preserve"> Palomino</w:t>
      </w:r>
    </w:p>
    <w:p w14:paraId="30758838" w14:textId="27F7885D" w:rsidR="000968F4" w:rsidRDefault="000968F4" w:rsidP="000968F4"/>
    <w:p w14:paraId="5E371E37" w14:textId="038F1A4C" w:rsidR="000968F4" w:rsidRDefault="000968F4" w:rsidP="000968F4"/>
    <w:p w14:paraId="23F081D2" w14:textId="5CB10F35" w:rsidR="000968F4" w:rsidRDefault="000968F4" w:rsidP="000968F4"/>
    <w:p w14:paraId="53EA4318" w14:textId="77777777" w:rsidR="000968F4" w:rsidRPr="000968F4" w:rsidRDefault="000968F4" w:rsidP="000968F4">
      <w:pPr>
        <w:rPr>
          <w:b/>
          <w:bCs/>
        </w:rPr>
      </w:pPr>
      <w:r w:rsidRPr="000968F4">
        <w:rPr>
          <w:b/>
          <w:bCs/>
        </w:rPr>
        <w:t>Data Cleanup &amp; Analysis</w:t>
      </w:r>
    </w:p>
    <w:p w14:paraId="384D0378" w14:textId="243AD2D2" w:rsidR="000968F4" w:rsidRDefault="000968F4" w:rsidP="000968F4">
      <w:pPr>
        <w:pStyle w:val="ListParagraph"/>
        <w:numPr>
          <w:ilvl w:val="0"/>
          <w:numId w:val="24"/>
        </w:numPr>
      </w:pPr>
      <w:r>
        <w:t>The sources of data</w:t>
      </w:r>
      <w:r>
        <w:t>:</w:t>
      </w:r>
    </w:p>
    <w:p w14:paraId="4821F835" w14:textId="79681651" w:rsidR="000968F4" w:rsidRDefault="000968F4" w:rsidP="000968F4">
      <w:pPr>
        <w:pStyle w:val="ListParagraph"/>
        <w:numPr>
          <w:ilvl w:val="1"/>
          <w:numId w:val="24"/>
        </w:numPr>
      </w:pPr>
      <w:hyperlink r:id="rId8" w:history="1">
        <w:r w:rsidRPr="000968F4">
          <w:rPr>
            <w:rStyle w:val="Hyperlink"/>
          </w:rPr>
          <w:t>Zillow Housing Price</w:t>
        </w:r>
      </w:hyperlink>
      <w:r>
        <w:t xml:space="preserve"> </w:t>
      </w:r>
    </w:p>
    <w:p w14:paraId="292D1DCF" w14:textId="17EE787F" w:rsidR="000968F4" w:rsidRDefault="000968F4" w:rsidP="000968F4">
      <w:pPr>
        <w:pStyle w:val="ListParagraph"/>
        <w:numPr>
          <w:ilvl w:val="1"/>
          <w:numId w:val="24"/>
        </w:numPr>
      </w:pPr>
      <w:hyperlink r:id="rId9" w:history="1">
        <w:r w:rsidRPr="000968F4">
          <w:rPr>
            <w:rStyle w:val="Hyperlink"/>
          </w:rPr>
          <w:t>US Zip Code Latitude and Longitude</w:t>
        </w:r>
      </w:hyperlink>
    </w:p>
    <w:p w14:paraId="7D8AE1A4" w14:textId="6803F477" w:rsidR="000968F4" w:rsidRDefault="000968F4" w:rsidP="000968F4">
      <w:pPr>
        <w:pStyle w:val="ListParagraph"/>
        <w:numPr>
          <w:ilvl w:val="0"/>
          <w:numId w:val="24"/>
        </w:numPr>
      </w:pPr>
      <w:r>
        <w:t xml:space="preserve">The type of transformation needed for this data (cleaning, joining, filtering, aggregating, </w:t>
      </w:r>
      <w:proofErr w:type="spellStart"/>
      <w:r>
        <w:t>etc</w:t>
      </w:r>
      <w:proofErr w:type="spellEnd"/>
      <w:r>
        <w:t>)</w:t>
      </w:r>
      <w:r>
        <w:t>:</w:t>
      </w:r>
    </w:p>
    <w:p w14:paraId="7AC667D2" w14:textId="38DFB287" w:rsidR="000968F4" w:rsidRDefault="00EB76A8" w:rsidP="000968F4">
      <w:pPr>
        <w:pStyle w:val="ListParagraph"/>
        <w:numPr>
          <w:ilvl w:val="1"/>
          <w:numId w:val="24"/>
        </w:numPr>
      </w:pPr>
      <w:r>
        <w:t xml:space="preserve">Cleaning: </w:t>
      </w:r>
      <w:r w:rsidR="000968F4">
        <w:t>Text to columns</w:t>
      </w:r>
    </w:p>
    <w:p w14:paraId="1140BB96" w14:textId="0B04C235" w:rsidR="00EB76A8" w:rsidRDefault="000968F4" w:rsidP="00EB76A8">
      <w:pPr>
        <w:pStyle w:val="ListParagraph"/>
        <w:numPr>
          <w:ilvl w:val="1"/>
          <w:numId w:val="24"/>
        </w:numPr>
      </w:pPr>
      <w:r>
        <w:t xml:space="preserve">Filters: Most </w:t>
      </w:r>
      <w:r w:rsidR="00EB76A8">
        <w:t>r</w:t>
      </w:r>
      <w:r>
        <w:t>ecent year</w:t>
      </w:r>
      <w:r w:rsidR="00EB76A8">
        <w:t xml:space="preserve"> (2003), </w:t>
      </w:r>
      <w:r w:rsidR="00EB76A8">
        <w:t xml:space="preserve">Exclude Time Zone, </w:t>
      </w:r>
    </w:p>
    <w:p w14:paraId="018C58AB" w14:textId="509B2CF7" w:rsidR="00EB76A8" w:rsidRDefault="00EB76A8" w:rsidP="000968F4">
      <w:pPr>
        <w:pStyle w:val="ListParagraph"/>
        <w:numPr>
          <w:ilvl w:val="1"/>
          <w:numId w:val="24"/>
        </w:numPr>
      </w:pPr>
      <w:r>
        <w:t>Joins: Zillow (base) with left join of Lat/Long dataset</w:t>
      </w:r>
    </w:p>
    <w:p w14:paraId="6C18E508" w14:textId="40DC8B0B" w:rsidR="00EB76A8" w:rsidRDefault="00EB76A8" w:rsidP="000968F4">
      <w:pPr>
        <w:pStyle w:val="ListParagraph"/>
        <w:numPr>
          <w:ilvl w:val="1"/>
          <w:numId w:val="24"/>
        </w:numPr>
      </w:pPr>
      <w:r>
        <w:t>Aggregate: 12 mo. Average by zip</w:t>
      </w:r>
    </w:p>
    <w:p w14:paraId="53FF429E" w14:textId="67CF0E1E" w:rsidR="000968F4" w:rsidRDefault="000968F4" w:rsidP="000968F4">
      <w:pPr>
        <w:pStyle w:val="ListParagraph"/>
        <w:numPr>
          <w:ilvl w:val="0"/>
          <w:numId w:val="24"/>
        </w:numPr>
      </w:pPr>
      <w:r>
        <w:t>The type of final production database to load the data into (relational or non-relational).</w:t>
      </w:r>
    </w:p>
    <w:p w14:paraId="0D5D8F09" w14:textId="20DE8FA4" w:rsidR="00EB76A8" w:rsidRDefault="00EB76A8" w:rsidP="00EB76A8">
      <w:pPr>
        <w:pStyle w:val="ListParagraph"/>
        <w:numPr>
          <w:ilvl w:val="1"/>
          <w:numId w:val="24"/>
        </w:numPr>
      </w:pPr>
      <w:r>
        <w:t>SQL: zip = zit</w:t>
      </w:r>
    </w:p>
    <w:p w14:paraId="0FA14DC2" w14:textId="02AB92ED" w:rsidR="000968F4" w:rsidRPr="000968F4" w:rsidRDefault="000968F4" w:rsidP="000968F4">
      <w:pPr>
        <w:pStyle w:val="ListParagraph"/>
        <w:numPr>
          <w:ilvl w:val="0"/>
          <w:numId w:val="24"/>
        </w:numPr>
      </w:pPr>
      <w:r>
        <w:t>The final tables or collections that will be used in the production database.</w:t>
      </w:r>
    </w:p>
    <w:sectPr w:rsidR="000968F4" w:rsidRPr="0009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23D5E18"/>
    <w:multiLevelType w:val="hybridMultilevel"/>
    <w:tmpl w:val="3820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F4"/>
    <w:rsid w:val="000968F4"/>
    <w:rsid w:val="00645252"/>
    <w:rsid w:val="006D3D74"/>
    <w:rsid w:val="0083569A"/>
    <w:rsid w:val="00A9204E"/>
    <w:rsid w:val="00AF642A"/>
    <w:rsid w:val="00EB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58F2"/>
  <w15:chartTrackingRefBased/>
  <w15:docId w15:val="{C53F76A7-B4AD-4367-B366-D595BDA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968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96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zhenyufan/zillow-housing-pric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o%09https:/public.opendatasoft.com/explore/dataset/us-zip-code-latitude-and-longitude/expor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l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Tricia Palomino</dc:creator>
  <cp:keywords/>
  <dc:description/>
  <cp:lastModifiedBy>Tricia Palomino</cp:lastModifiedBy>
  <cp:revision>1</cp:revision>
  <dcterms:created xsi:type="dcterms:W3CDTF">2020-04-23T01:14:00Z</dcterms:created>
  <dcterms:modified xsi:type="dcterms:W3CDTF">2020-04-23T01:39:00Z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